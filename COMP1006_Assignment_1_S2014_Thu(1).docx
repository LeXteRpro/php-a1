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5F10" w:rsidRDefault="00857C48">
      <w:pPr>
        <w:jc w:val="center"/>
        <w:rPr>
          <w:rFonts w:ascii="Cambria" w:hAnsi="Cambria" w:cs="Cambria"/>
          <w:b/>
        </w:rPr>
      </w:pPr>
      <w:r>
        <w:rPr>
          <w:rFonts w:ascii="Cambria" w:hAnsi="Cambria" w:cs="Cambria"/>
          <w:b/>
        </w:rPr>
        <w:t>Assignment 1 – Intro to Web Programming</w:t>
      </w:r>
    </w:p>
    <w:p w:rsidR="00835F10" w:rsidRDefault="00835F10">
      <w:pPr>
        <w:rPr>
          <w:rFonts w:ascii="Cambria" w:hAnsi="Cambria" w:cs="Cambria"/>
          <w:b/>
        </w:rPr>
      </w:pPr>
    </w:p>
    <w:p w:rsidR="00835F10" w:rsidRDefault="00857C48">
      <w:pPr>
        <w:rPr>
          <w:rFonts w:ascii="Cambria" w:hAnsi="Cambria" w:cs="Cambria"/>
        </w:rPr>
      </w:pPr>
      <w:r>
        <w:rPr>
          <w:rFonts w:ascii="Cambria" w:hAnsi="Cambria" w:cs="Cambria"/>
        </w:rPr>
        <w:t>This assignment requires you to insert and select data from a database, validate user inputs and send email using PHP scripting.  Your mark counts for 25% of your final grade.</w:t>
      </w:r>
    </w:p>
    <w:p w:rsidR="00835F10" w:rsidRDefault="00835F10">
      <w:pPr>
        <w:pStyle w:val="Header"/>
        <w:tabs>
          <w:tab w:val="clear" w:pos="4320"/>
          <w:tab w:val="clear" w:pos="8640"/>
        </w:tabs>
        <w:rPr>
          <w:rFonts w:ascii="Cambria" w:hAnsi="Cambria" w:cs="Cambria"/>
        </w:rPr>
      </w:pPr>
    </w:p>
    <w:p w:rsidR="00835F10" w:rsidRDefault="00857C48">
      <w:pPr>
        <w:rPr>
          <w:rFonts w:ascii="Cambria" w:hAnsi="Cambria" w:cs="Cambria"/>
          <w:b/>
          <w:bCs/>
        </w:rPr>
      </w:pPr>
      <w:r>
        <w:rPr>
          <w:rFonts w:ascii="Cambria" w:hAnsi="Cambria" w:cs="Cambria"/>
        </w:rPr>
        <w:t xml:space="preserve">Due Date: </w:t>
      </w:r>
      <w:r>
        <w:rPr>
          <w:rFonts w:ascii="Cambria" w:hAnsi="Cambria" w:cs="Cambria"/>
          <w:b/>
          <w:bCs/>
        </w:rPr>
        <w:t xml:space="preserve"> </w:t>
      </w:r>
      <w:r w:rsidR="002C1D97">
        <w:rPr>
          <w:rFonts w:ascii="Cambria" w:hAnsi="Cambria" w:cs="Cambria"/>
          <w:b/>
          <w:bCs/>
        </w:rPr>
        <w:t>Wednesday</w:t>
      </w:r>
      <w:r>
        <w:rPr>
          <w:rFonts w:ascii="Cambria" w:hAnsi="Cambria" w:cs="Cambria"/>
          <w:b/>
          <w:bCs/>
        </w:rPr>
        <w:t xml:space="preserve">, </w:t>
      </w:r>
      <w:r w:rsidR="009E69D8">
        <w:rPr>
          <w:rFonts w:ascii="Cambria" w:hAnsi="Cambria" w:cs="Cambria"/>
          <w:b/>
          <w:bCs/>
        </w:rPr>
        <w:t xml:space="preserve">June </w:t>
      </w:r>
      <w:r w:rsidR="00206F84">
        <w:rPr>
          <w:rFonts w:ascii="Cambria" w:hAnsi="Cambria" w:cs="Cambria"/>
          <w:b/>
          <w:bCs/>
        </w:rPr>
        <w:t xml:space="preserve">4 </w:t>
      </w:r>
      <w:bookmarkStart w:id="0" w:name="_GoBack"/>
      <w:bookmarkEnd w:id="0"/>
      <w:r>
        <w:rPr>
          <w:rFonts w:ascii="Cambria" w:hAnsi="Cambria" w:cs="Cambria"/>
          <w:b/>
          <w:bCs/>
        </w:rPr>
        <w:t>@ 11:59 pm</w:t>
      </w:r>
      <w:r>
        <w:rPr>
          <w:rFonts w:ascii="Cambria" w:hAnsi="Cambria" w:cs="Cambria"/>
        </w:rPr>
        <w:t xml:space="preserve"> </w:t>
      </w:r>
    </w:p>
    <w:p w:rsidR="00835F10" w:rsidRDefault="00835F10">
      <w:pPr>
        <w:rPr>
          <w:rFonts w:ascii="Cambria" w:hAnsi="Cambria" w:cs="Cambria"/>
          <w:b/>
          <w:bCs/>
        </w:rPr>
      </w:pPr>
    </w:p>
    <w:p w:rsidR="00835F10" w:rsidRDefault="00857C48">
      <w:pPr>
        <w:rPr>
          <w:rFonts w:ascii="Cambria" w:hAnsi="Cambria" w:cs="Cambria"/>
          <w:bCs/>
        </w:rPr>
      </w:pPr>
      <w:r>
        <w:rPr>
          <w:rFonts w:ascii="Cambria" w:hAnsi="Cambria" w:cs="Cambria"/>
          <w:b/>
        </w:rPr>
        <w:t>Submission Requirements via Blackboard:</w:t>
      </w:r>
    </w:p>
    <w:p w:rsidR="00835F10" w:rsidRDefault="00857C48">
      <w:pPr>
        <w:numPr>
          <w:ilvl w:val="0"/>
          <w:numId w:val="4"/>
        </w:numPr>
        <w:rPr>
          <w:rFonts w:ascii="Cambria" w:hAnsi="Cambria" w:cs="Cambria"/>
          <w:bCs/>
        </w:rPr>
      </w:pPr>
      <w:r>
        <w:rPr>
          <w:rFonts w:ascii="Cambria" w:hAnsi="Cambria" w:cs="Cambria"/>
          <w:bCs/>
        </w:rPr>
        <w:t xml:space="preserve">a single .zip file containing all your pages </w:t>
      </w:r>
    </w:p>
    <w:p w:rsidR="00835F10" w:rsidRDefault="00857C48">
      <w:pPr>
        <w:numPr>
          <w:ilvl w:val="0"/>
          <w:numId w:val="4"/>
        </w:numPr>
        <w:rPr>
          <w:rFonts w:ascii="Cambria" w:hAnsi="Cambria" w:cs="Cambria"/>
          <w:bCs/>
        </w:rPr>
      </w:pPr>
      <w:r>
        <w:rPr>
          <w:rFonts w:ascii="Cambria" w:hAnsi="Cambria" w:cs="Cambria"/>
          <w:bCs/>
        </w:rPr>
        <w:t>the url’s to your pages on the webdesign4 server so that I can run them</w:t>
      </w:r>
    </w:p>
    <w:p w:rsidR="00835F10" w:rsidRDefault="00857C48">
      <w:pPr>
        <w:numPr>
          <w:ilvl w:val="0"/>
          <w:numId w:val="4"/>
        </w:numPr>
        <w:rPr>
          <w:rFonts w:ascii="Cambria" w:hAnsi="Cambria" w:cs="Cambria"/>
        </w:rPr>
      </w:pPr>
      <w:r>
        <w:rPr>
          <w:rFonts w:ascii="Cambria" w:hAnsi="Cambria" w:cs="Cambria"/>
          <w:bCs/>
        </w:rPr>
        <w:t>your full name in the email</w:t>
      </w:r>
    </w:p>
    <w:p w:rsidR="00835F10" w:rsidRDefault="00835F10">
      <w:pPr>
        <w:rPr>
          <w:rFonts w:ascii="Cambria" w:hAnsi="Cambria" w:cs="Cambria"/>
        </w:rPr>
      </w:pPr>
    </w:p>
    <w:p w:rsidR="00835F10" w:rsidRDefault="00857C48">
      <w:pPr>
        <w:pStyle w:val="BodyText"/>
        <w:rPr>
          <w:rFonts w:ascii="Cambria" w:hAnsi="Cambria" w:cs="Cambria"/>
        </w:rPr>
      </w:pPr>
      <w:r>
        <w:rPr>
          <w:rFonts w:ascii="Cambria" w:hAnsi="Cambria" w:cs="Cambria"/>
        </w:rPr>
        <w:t>All work must be your own.  Failure to submit an independent assignment will result in a grade of zero.</w:t>
      </w:r>
    </w:p>
    <w:p w:rsidR="00835F10" w:rsidRDefault="00835F10">
      <w:pPr>
        <w:rPr>
          <w:rFonts w:ascii="Cambria" w:hAnsi="Cambria" w:cs="Cambria"/>
        </w:rPr>
      </w:pPr>
    </w:p>
    <w:p w:rsidR="00835F10" w:rsidRDefault="00857C48">
      <w:pPr>
        <w:pStyle w:val="Heading1"/>
        <w:rPr>
          <w:rFonts w:ascii="Cambria" w:hAnsi="Cambria" w:cs="Cambria"/>
          <w:b w:val="0"/>
        </w:rPr>
      </w:pPr>
      <w:r>
        <w:rPr>
          <w:rFonts w:ascii="Cambria" w:hAnsi="Cambria" w:cs="Cambria"/>
          <w:b w:val="0"/>
        </w:rPr>
        <w:t xml:space="preserve">Description: </w:t>
      </w:r>
      <w:r>
        <w:rPr>
          <w:rFonts w:ascii="Cambria" w:hAnsi="Cambria" w:cs="Cambria"/>
        </w:rPr>
        <w:t>Student-Chosen Web Application</w:t>
      </w:r>
    </w:p>
    <w:p w:rsidR="00835F10" w:rsidRDefault="00857C48">
      <w:pPr>
        <w:rPr>
          <w:rFonts w:ascii="Cambria" w:hAnsi="Cambria" w:cs="Cambria"/>
        </w:rPr>
      </w:pPr>
      <w:r>
        <w:rPr>
          <w:rFonts w:ascii="Cambria" w:hAnsi="Cambria" w:cs="Cambria"/>
        </w:rPr>
        <w:t>You may choose the subject of your web site.  The purpose of your site should be something that is of interest to you, so long as it meets the requirements below. Some examples are:</w:t>
      </w:r>
    </w:p>
    <w:p w:rsidR="00835F10" w:rsidRDefault="00857C48">
      <w:pPr>
        <w:numPr>
          <w:ilvl w:val="0"/>
          <w:numId w:val="5"/>
        </w:numPr>
        <w:rPr>
          <w:rFonts w:ascii="Cambria" w:hAnsi="Cambria" w:cs="Cambria"/>
        </w:rPr>
      </w:pPr>
      <w:r>
        <w:rPr>
          <w:rFonts w:ascii="Cambria" w:hAnsi="Cambria" w:cs="Cambria"/>
        </w:rPr>
        <w:t>Web site registration &amp; user list</w:t>
      </w:r>
    </w:p>
    <w:p w:rsidR="00835F10" w:rsidRDefault="00857C48">
      <w:pPr>
        <w:numPr>
          <w:ilvl w:val="0"/>
          <w:numId w:val="5"/>
        </w:numPr>
        <w:rPr>
          <w:rFonts w:ascii="Cambria" w:hAnsi="Cambria" w:cs="Cambria"/>
        </w:rPr>
      </w:pPr>
      <w:r>
        <w:rPr>
          <w:rFonts w:ascii="Cambria" w:hAnsi="Cambria" w:cs="Cambria"/>
        </w:rPr>
        <w:t>Sports team manager</w:t>
      </w:r>
    </w:p>
    <w:p w:rsidR="00835F10" w:rsidRDefault="00857C48">
      <w:pPr>
        <w:numPr>
          <w:ilvl w:val="0"/>
          <w:numId w:val="5"/>
        </w:numPr>
        <w:rPr>
          <w:rFonts w:ascii="Cambria" w:hAnsi="Cambria" w:cs="Cambria"/>
        </w:rPr>
      </w:pPr>
      <w:r>
        <w:rPr>
          <w:rFonts w:ascii="Cambria" w:hAnsi="Cambria" w:cs="Cambria"/>
        </w:rPr>
        <w:t>Online music tracker (e.g. iTunes)</w:t>
      </w:r>
    </w:p>
    <w:p w:rsidR="00835F10" w:rsidRDefault="00857C48">
      <w:pPr>
        <w:numPr>
          <w:ilvl w:val="0"/>
          <w:numId w:val="5"/>
        </w:numPr>
        <w:rPr>
          <w:rFonts w:ascii="Cambria" w:hAnsi="Cambria" w:cs="Cambria"/>
        </w:rPr>
      </w:pPr>
      <w:r>
        <w:rPr>
          <w:rFonts w:ascii="Cambria" w:hAnsi="Cambria" w:cs="Cambria"/>
        </w:rPr>
        <w:t>Task manager</w:t>
      </w:r>
    </w:p>
    <w:p w:rsidR="00835F10" w:rsidRDefault="00857C48">
      <w:pPr>
        <w:numPr>
          <w:ilvl w:val="0"/>
          <w:numId w:val="5"/>
        </w:numPr>
      </w:pPr>
      <w:r>
        <w:rPr>
          <w:rFonts w:ascii="Cambria" w:hAnsi="Cambria" w:cs="Cambria"/>
        </w:rPr>
        <w:t>Family Household Chore tracker</w:t>
      </w:r>
    </w:p>
    <w:p w:rsidR="00835F10" w:rsidRDefault="00835F10"/>
    <w:p w:rsidR="00835F10" w:rsidRDefault="00857C48">
      <w:pPr>
        <w:rPr>
          <w:rFonts w:ascii="Cambria" w:hAnsi="Cambria" w:cs="Cambria"/>
        </w:rPr>
      </w:pPr>
      <w:r>
        <w:rPr>
          <w:rFonts w:ascii="Cambria" w:hAnsi="Cambria" w:cs="Cambria"/>
        </w:rPr>
        <w:t>In this assignment you will use PHP, HTML, and SQL to:</w:t>
      </w:r>
    </w:p>
    <w:p w:rsidR="00835F10" w:rsidRDefault="00857C48">
      <w:pPr>
        <w:numPr>
          <w:ilvl w:val="0"/>
          <w:numId w:val="3"/>
        </w:numPr>
        <w:rPr>
          <w:rFonts w:ascii="Cambria" w:hAnsi="Cambria" w:cs="Cambria"/>
        </w:rPr>
      </w:pPr>
      <w:r>
        <w:rPr>
          <w:rFonts w:ascii="Cambria" w:hAnsi="Cambria" w:cs="Cambria"/>
        </w:rPr>
        <w:t>Design 1 or more database tables</w:t>
      </w:r>
    </w:p>
    <w:p w:rsidR="00835F10" w:rsidRDefault="00565ECE">
      <w:pPr>
        <w:numPr>
          <w:ilvl w:val="0"/>
          <w:numId w:val="3"/>
        </w:numPr>
        <w:rPr>
          <w:rFonts w:ascii="Cambria" w:hAnsi="Cambria" w:cs="Cambria"/>
        </w:rPr>
      </w:pPr>
      <w:r>
        <w:rPr>
          <w:rFonts w:ascii="Cambria" w:hAnsi="Cambria" w:cs="Cambria"/>
        </w:rPr>
        <w:t xml:space="preserve">Build a </w:t>
      </w:r>
      <w:r w:rsidR="00857C48">
        <w:rPr>
          <w:rFonts w:ascii="Cambria" w:hAnsi="Cambria" w:cs="Cambria"/>
        </w:rPr>
        <w:t>form to capture user input</w:t>
      </w:r>
    </w:p>
    <w:p w:rsidR="00835F10" w:rsidRDefault="00857C48">
      <w:pPr>
        <w:numPr>
          <w:ilvl w:val="0"/>
          <w:numId w:val="3"/>
        </w:numPr>
        <w:rPr>
          <w:rFonts w:ascii="Cambria" w:hAnsi="Cambria" w:cs="Cambria"/>
        </w:rPr>
      </w:pPr>
      <w:r>
        <w:rPr>
          <w:rFonts w:ascii="Cambria" w:hAnsi="Cambria" w:cs="Cambria"/>
        </w:rPr>
        <w:t>Validate user input</w:t>
      </w:r>
    </w:p>
    <w:p w:rsidR="00835F10" w:rsidRDefault="00857C48">
      <w:pPr>
        <w:numPr>
          <w:ilvl w:val="0"/>
          <w:numId w:val="3"/>
        </w:numPr>
        <w:rPr>
          <w:rFonts w:ascii="Cambria" w:hAnsi="Cambria" w:cs="Cambria"/>
        </w:rPr>
      </w:pPr>
      <w:r>
        <w:rPr>
          <w:rFonts w:ascii="Cambria" w:hAnsi="Cambria" w:cs="Cambria"/>
        </w:rPr>
        <w:t>Save data to a database table</w:t>
      </w:r>
    </w:p>
    <w:p w:rsidR="00835F10" w:rsidRDefault="00857C48">
      <w:pPr>
        <w:numPr>
          <w:ilvl w:val="0"/>
          <w:numId w:val="3"/>
        </w:numPr>
        <w:rPr>
          <w:rFonts w:ascii="Cambria" w:hAnsi="Cambria" w:cs="Cambria"/>
        </w:rPr>
      </w:pPr>
      <w:r>
        <w:rPr>
          <w:rFonts w:ascii="Cambria" w:hAnsi="Cambria" w:cs="Cambria"/>
        </w:rPr>
        <w:t xml:space="preserve">Query the database and output the data into a dropdown list </w:t>
      </w:r>
    </w:p>
    <w:p w:rsidR="00835F10" w:rsidRDefault="00857C48">
      <w:pPr>
        <w:numPr>
          <w:ilvl w:val="0"/>
          <w:numId w:val="3"/>
        </w:numPr>
        <w:rPr>
          <w:rFonts w:ascii="Cambria" w:hAnsi="Cambria" w:cs="Cambria"/>
        </w:rPr>
      </w:pPr>
      <w:r>
        <w:rPr>
          <w:rFonts w:ascii="Cambria" w:hAnsi="Cambria" w:cs="Cambria"/>
        </w:rPr>
        <w:t xml:space="preserve">Query the database and output the data into an HTML table </w:t>
      </w:r>
    </w:p>
    <w:p w:rsidR="00835F10" w:rsidRDefault="00857C48">
      <w:pPr>
        <w:numPr>
          <w:ilvl w:val="0"/>
          <w:numId w:val="3"/>
        </w:numPr>
        <w:rPr>
          <w:rFonts w:ascii="Cambria" w:hAnsi="Cambria" w:cs="Cambria"/>
        </w:rPr>
      </w:pPr>
      <w:r>
        <w:rPr>
          <w:rFonts w:ascii="Cambria" w:hAnsi="Cambria" w:cs="Cambria"/>
        </w:rPr>
        <w:t>Send email</w:t>
      </w:r>
    </w:p>
    <w:p w:rsidR="00835F10" w:rsidRDefault="00857C48">
      <w:pPr>
        <w:numPr>
          <w:ilvl w:val="0"/>
          <w:numId w:val="3"/>
        </w:numPr>
        <w:rPr>
          <w:rFonts w:ascii="Cambria" w:hAnsi="Cambria" w:cs="Cambria"/>
          <w:b/>
        </w:rPr>
      </w:pPr>
      <w:r>
        <w:rPr>
          <w:rFonts w:ascii="Cambria" w:hAnsi="Cambria" w:cs="Cambria"/>
        </w:rPr>
        <w:t>Document your code with comments within your scripts</w:t>
      </w:r>
    </w:p>
    <w:p w:rsidR="00835F10" w:rsidRDefault="00835F10">
      <w:pPr>
        <w:rPr>
          <w:rFonts w:ascii="Cambria" w:hAnsi="Cambria" w:cs="Cambria"/>
          <w:b/>
        </w:rPr>
      </w:pPr>
    </w:p>
    <w:p w:rsidR="00835F10" w:rsidRDefault="00857C48">
      <w:pPr>
        <w:rPr>
          <w:rFonts w:ascii="Cambria" w:hAnsi="Cambria" w:cs="Cambria"/>
          <w:b/>
        </w:rPr>
      </w:pPr>
      <w:r>
        <w:rPr>
          <w:rFonts w:ascii="Cambria" w:hAnsi="Cambria" w:cs="Cambria"/>
          <w:b/>
        </w:rPr>
        <w:t xml:space="preserve">Application Requirements: </w:t>
      </w:r>
    </w:p>
    <w:p w:rsidR="00835F10" w:rsidRDefault="00835F10">
      <w:pPr>
        <w:rPr>
          <w:rFonts w:ascii="Cambria" w:hAnsi="Cambria" w:cs="Cambria"/>
          <w:b/>
        </w:rPr>
      </w:pPr>
    </w:p>
    <w:p w:rsidR="00835F10" w:rsidRDefault="00857C48">
      <w:pPr>
        <w:numPr>
          <w:ilvl w:val="0"/>
          <w:numId w:val="2"/>
        </w:numPr>
        <w:rPr>
          <w:rFonts w:ascii="Cambria" w:hAnsi="Cambria" w:cs="Cambria"/>
        </w:rPr>
      </w:pPr>
      <w:r>
        <w:rPr>
          <w:rFonts w:ascii="Cambria" w:hAnsi="Cambria" w:cs="Cambria"/>
        </w:rPr>
        <w:t>Document each section of your PHP scripts with comments.  You do not need to document every single line.</w:t>
      </w:r>
      <w:r>
        <w:rPr>
          <w:rFonts w:ascii="Cambria" w:hAnsi="Cambria" w:cs="Cambria"/>
        </w:rPr>
        <w:br/>
      </w:r>
    </w:p>
    <w:p w:rsidR="00835F10" w:rsidRDefault="00857C48">
      <w:pPr>
        <w:numPr>
          <w:ilvl w:val="0"/>
          <w:numId w:val="2"/>
        </w:numPr>
        <w:rPr>
          <w:rFonts w:ascii="Cambria" w:hAnsi="Cambria" w:cs="Cambria"/>
        </w:rPr>
      </w:pPr>
      <w:r>
        <w:rPr>
          <w:rFonts w:ascii="Cambria" w:hAnsi="Cambria" w:cs="Cambria"/>
        </w:rPr>
        <w:t>Create tables in your database to store the user inputs and also to populate any dropdown lists you need on your input forms</w:t>
      </w:r>
      <w:r>
        <w:rPr>
          <w:rFonts w:ascii="Cambria" w:hAnsi="Cambria" w:cs="Cambria"/>
        </w:rPr>
        <w:br/>
      </w:r>
    </w:p>
    <w:p w:rsidR="00835F10" w:rsidRDefault="00857C48">
      <w:pPr>
        <w:numPr>
          <w:ilvl w:val="0"/>
          <w:numId w:val="2"/>
        </w:numPr>
        <w:rPr>
          <w:rFonts w:ascii="Cambria" w:hAnsi="Cambria" w:cs="Cambria"/>
        </w:rPr>
      </w:pPr>
      <w:r>
        <w:rPr>
          <w:rFonts w:ascii="Cambria" w:hAnsi="Cambria" w:cs="Cambria"/>
        </w:rPr>
        <w:lastRenderedPageBreak/>
        <w:t>Create a minimum of 1 input form that includes:</w:t>
      </w:r>
    </w:p>
    <w:p w:rsidR="00835F10" w:rsidRDefault="00857C48">
      <w:pPr>
        <w:numPr>
          <w:ilvl w:val="1"/>
          <w:numId w:val="2"/>
        </w:numPr>
        <w:rPr>
          <w:rFonts w:ascii="Cambria" w:hAnsi="Cambria" w:cs="Cambria"/>
        </w:rPr>
      </w:pPr>
      <w:r>
        <w:rPr>
          <w:rFonts w:ascii="Cambria" w:hAnsi="Cambria" w:cs="Cambria"/>
        </w:rPr>
        <w:t>Input controls for each of the field in your database table listed above</w:t>
      </w:r>
    </w:p>
    <w:p w:rsidR="00835F10" w:rsidRDefault="00857C48">
      <w:pPr>
        <w:numPr>
          <w:ilvl w:val="1"/>
          <w:numId w:val="2"/>
        </w:numPr>
        <w:rPr>
          <w:rFonts w:ascii="Cambria" w:hAnsi="Cambria" w:cs="Cambria"/>
        </w:rPr>
      </w:pPr>
      <w:r>
        <w:rPr>
          <w:rFonts w:ascii="Cambria" w:hAnsi="Cambria" w:cs="Cambria"/>
        </w:rPr>
        <w:t xml:space="preserve">At least 1 dropdown list that is populated from a table in your database </w:t>
      </w:r>
      <w:r w:rsidR="00565ECE">
        <w:rPr>
          <w:rFonts w:ascii="Cambria" w:hAnsi="Cambria" w:cs="Cambria"/>
        </w:rPr>
        <w:t>(this means the page will need a .php extension)</w:t>
      </w:r>
      <w:r>
        <w:rPr>
          <w:rFonts w:ascii="Cambria" w:hAnsi="Cambria" w:cs="Cambria"/>
        </w:rPr>
        <w:br/>
      </w:r>
    </w:p>
    <w:p w:rsidR="00835F10" w:rsidRDefault="00857C48">
      <w:pPr>
        <w:numPr>
          <w:ilvl w:val="0"/>
          <w:numId w:val="2"/>
        </w:numPr>
        <w:rPr>
          <w:rFonts w:ascii="Cambria" w:hAnsi="Cambria" w:cs="Cambria"/>
        </w:rPr>
      </w:pPr>
      <w:r>
        <w:rPr>
          <w:rFonts w:ascii="Cambria" w:hAnsi="Cambria" w:cs="Cambria"/>
        </w:rPr>
        <w:t>Create a PHP page that accepts a form POST from #3 above.  The PHP page should:</w:t>
      </w:r>
    </w:p>
    <w:p w:rsidR="00835F10" w:rsidRDefault="00857C48">
      <w:pPr>
        <w:numPr>
          <w:ilvl w:val="1"/>
          <w:numId w:val="2"/>
        </w:numPr>
        <w:rPr>
          <w:rFonts w:ascii="Cambria" w:hAnsi="Cambria" w:cs="Cambria"/>
        </w:rPr>
      </w:pPr>
      <w:r>
        <w:rPr>
          <w:rFonts w:ascii="Cambria" w:hAnsi="Cambria" w:cs="Cambria"/>
        </w:rPr>
        <w:t>Verify that values have been entered in each field and show a message to the user about any missing inputs</w:t>
      </w:r>
    </w:p>
    <w:p w:rsidR="00835F10" w:rsidRDefault="00857C48">
      <w:pPr>
        <w:numPr>
          <w:ilvl w:val="1"/>
          <w:numId w:val="2"/>
        </w:numPr>
        <w:rPr>
          <w:rFonts w:ascii="Cambria" w:hAnsi="Cambria" w:cs="Cambria"/>
        </w:rPr>
      </w:pPr>
      <w:r>
        <w:rPr>
          <w:rFonts w:ascii="Cambria" w:hAnsi="Cambria" w:cs="Cambria"/>
        </w:rPr>
        <w:t>Save the data to the database if all the input data is valid</w:t>
      </w:r>
    </w:p>
    <w:p w:rsidR="00835F10" w:rsidRDefault="00857C48">
      <w:pPr>
        <w:numPr>
          <w:ilvl w:val="1"/>
          <w:numId w:val="2"/>
        </w:numPr>
        <w:rPr>
          <w:rFonts w:ascii="Cambria" w:hAnsi="Cambria" w:cs="Cambria"/>
        </w:rPr>
      </w:pPr>
      <w:r>
        <w:rPr>
          <w:rFonts w:ascii="Cambria" w:hAnsi="Cambria" w:cs="Cambria"/>
        </w:rPr>
        <w:t>Send a confirmation email upon successfully saving to the database</w:t>
      </w:r>
      <w:r>
        <w:rPr>
          <w:rFonts w:ascii="Cambria" w:hAnsi="Cambria" w:cs="Cambria"/>
        </w:rPr>
        <w:br/>
      </w:r>
    </w:p>
    <w:p w:rsidR="00835F10" w:rsidRDefault="00857C48">
      <w:pPr>
        <w:numPr>
          <w:ilvl w:val="0"/>
          <w:numId w:val="2"/>
        </w:numPr>
        <w:rPr>
          <w:rFonts w:ascii="Cambria" w:hAnsi="Cambria" w:cs="Cambria"/>
        </w:rPr>
      </w:pPr>
      <w:r>
        <w:rPr>
          <w:rFonts w:ascii="Cambria" w:hAnsi="Cambria" w:cs="Cambria"/>
        </w:rPr>
        <w:t xml:space="preserve">Create a PHP page that shows data from the database in an HTML table.  </w:t>
      </w:r>
      <w:r>
        <w:rPr>
          <w:rFonts w:ascii="Cambria" w:hAnsi="Cambria" w:cs="Cambria"/>
        </w:rPr>
        <w:br/>
      </w:r>
    </w:p>
    <w:p w:rsidR="00835F10" w:rsidRDefault="00835F10">
      <w:pPr>
        <w:pStyle w:val="ListParagraph"/>
        <w:rPr>
          <w:rFonts w:ascii="Cambria" w:hAnsi="Cambria" w:cs="Cambria"/>
        </w:rPr>
      </w:pPr>
    </w:p>
    <w:p w:rsidR="00835F10" w:rsidRDefault="00835F10">
      <w:pPr>
        <w:pageBreakBefore/>
        <w:rPr>
          <w:rFonts w:ascii="Cambria" w:hAnsi="Cambria" w:cs="Cambria"/>
        </w:rPr>
      </w:pPr>
    </w:p>
    <w:p w:rsidR="00835F10" w:rsidRDefault="00857C48">
      <w:pPr>
        <w:rPr>
          <w:rFonts w:ascii="Cambria" w:hAnsi="Cambria" w:cs="Cambria"/>
          <w:b/>
        </w:rPr>
      </w:pPr>
      <w:r>
        <w:rPr>
          <w:rFonts w:ascii="Cambria" w:hAnsi="Cambria" w:cs="Cambria"/>
          <w:b/>
        </w:rPr>
        <w:t>Evaluation Method</w:t>
      </w:r>
    </w:p>
    <w:p w:rsidR="00835F10" w:rsidRDefault="00835F10">
      <w:pPr>
        <w:rPr>
          <w:rFonts w:ascii="Cambria" w:hAnsi="Cambria" w:cs="Cambria"/>
          <w:b/>
        </w:rPr>
      </w:pPr>
    </w:p>
    <w:p w:rsidR="00835F10" w:rsidRDefault="00857C48">
      <w:pPr>
        <w:rPr>
          <w:rFonts w:ascii="Cambria" w:hAnsi="Cambria" w:cs="Cambria"/>
        </w:rPr>
      </w:pPr>
      <w:r>
        <w:rPr>
          <w:rFonts w:ascii="Cambria" w:hAnsi="Cambria" w:cs="Cambria"/>
        </w:rPr>
        <w:t>Your work will be evaluated based on how your PHP scripts perform when I load and try your web pages on the webdesign4 server.</w:t>
      </w:r>
    </w:p>
    <w:p w:rsidR="00835F10" w:rsidRDefault="00835F10">
      <w:pPr>
        <w:rPr>
          <w:rFonts w:ascii="Cambria" w:hAnsi="Cambria" w:cs="Cambria"/>
        </w:rPr>
      </w:pPr>
    </w:p>
    <w:p w:rsidR="00835F10" w:rsidRDefault="00857C48">
      <w:pPr>
        <w:pStyle w:val="Heading1"/>
        <w:rPr>
          <w:rFonts w:ascii="Cambria" w:hAnsi="Cambria" w:cs="Cambria"/>
        </w:rPr>
      </w:pPr>
      <w:r>
        <w:rPr>
          <w:rFonts w:ascii="Cambria" w:hAnsi="Cambria" w:cs="Cambria"/>
        </w:rPr>
        <w:t>Evaluation Criteria (max 32 marks + 2 possible bonus marks)</w:t>
      </w:r>
    </w:p>
    <w:p w:rsidR="00835F10" w:rsidRDefault="00835F10">
      <w:pPr>
        <w:rPr>
          <w:rFonts w:ascii="Cambria" w:hAnsi="Cambria" w:cs="Cambria"/>
        </w:rPr>
      </w:pPr>
    </w:p>
    <w:tbl>
      <w:tblPr>
        <w:tblW w:w="0" w:type="auto"/>
        <w:tblInd w:w="-20" w:type="dxa"/>
        <w:tblLayout w:type="fixed"/>
        <w:tblCellMar>
          <w:top w:w="58" w:type="dxa"/>
          <w:left w:w="115" w:type="dxa"/>
          <w:bottom w:w="58" w:type="dxa"/>
          <w:right w:w="115" w:type="dxa"/>
        </w:tblCellMar>
        <w:tblLook w:val="0000" w:firstRow="0" w:lastRow="0" w:firstColumn="0" w:lastColumn="0" w:noHBand="0" w:noVBand="0"/>
      </w:tblPr>
      <w:tblGrid>
        <w:gridCol w:w="1688"/>
        <w:gridCol w:w="1512"/>
        <w:gridCol w:w="1722"/>
        <w:gridCol w:w="1484"/>
        <w:gridCol w:w="1577"/>
        <w:gridCol w:w="913"/>
      </w:tblGrid>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20"/>
              </w:rPr>
            </w:pPr>
            <w:r>
              <w:rPr>
                <w:rFonts w:ascii="Cambria" w:hAnsi="Cambria" w:cs="Cambria"/>
                <w:b/>
                <w:bCs/>
                <w:sz w:val="20"/>
              </w:rPr>
              <w:t>Criteria</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pStyle w:val="NormalWeb"/>
              <w:spacing w:before="0" w:after="0"/>
              <w:jc w:val="center"/>
              <w:rPr>
                <w:rFonts w:ascii="Cambria" w:hAnsi="Cambria" w:cs="Cambria"/>
                <w:b/>
                <w:bCs/>
                <w:sz w:val="20"/>
              </w:rPr>
            </w:pPr>
            <w:r>
              <w:rPr>
                <w:rFonts w:ascii="Cambria" w:eastAsia="Times New Roman" w:hAnsi="Cambria" w:cs="Cambria"/>
                <w:b/>
                <w:bCs/>
                <w:sz w:val="20"/>
              </w:rPr>
              <w:t>0-2</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jc w:val="center"/>
              <w:rPr>
                <w:rFonts w:ascii="Cambria" w:hAnsi="Cambria" w:cs="Cambria"/>
                <w:b/>
                <w:bCs/>
                <w:sz w:val="20"/>
              </w:rPr>
            </w:pPr>
            <w:r>
              <w:rPr>
                <w:rFonts w:ascii="Cambria" w:hAnsi="Cambria" w:cs="Cambria"/>
                <w:b/>
                <w:bCs/>
                <w:sz w:val="20"/>
              </w:rPr>
              <w:t>3-4</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jc w:val="center"/>
              <w:rPr>
                <w:rFonts w:ascii="Cambria" w:hAnsi="Cambria" w:cs="Cambria"/>
                <w:b/>
                <w:bCs/>
                <w:sz w:val="20"/>
              </w:rPr>
            </w:pPr>
            <w:r>
              <w:rPr>
                <w:rFonts w:ascii="Cambria" w:hAnsi="Cambria" w:cs="Cambria"/>
                <w:b/>
                <w:bCs/>
                <w:sz w:val="20"/>
              </w:rPr>
              <w:t>5-6</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jc w:val="center"/>
              <w:rPr>
                <w:rFonts w:ascii="Cambria" w:hAnsi="Cambria" w:cs="Cambria"/>
                <w:b/>
                <w:bCs/>
                <w:sz w:val="20"/>
              </w:rPr>
            </w:pPr>
            <w:r>
              <w:rPr>
                <w:rFonts w:ascii="Cambria" w:hAnsi="Cambria" w:cs="Cambria"/>
                <w:b/>
                <w:bCs/>
                <w:sz w:val="20"/>
              </w:rPr>
              <w:t>7-8</w:t>
            </w:r>
          </w:p>
        </w:tc>
        <w:tc>
          <w:tcPr>
            <w:tcW w:w="913" w:type="dxa"/>
            <w:tcBorders>
              <w:top w:val="single" w:sz="4" w:space="0" w:color="000000"/>
              <w:left w:val="single" w:sz="4" w:space="0" w:color="000000"/>
              <w:bottom w:val="single" w:sz="4" w:space="0" w:color="000000"/>
              <w:right w:val="single" w:sz="4" w:space="0" w:color="000000"/>
            </w:tcBorders>
            <w:shd w:val="clear" w:color="auto" w:fill="auto"/>
          </w:tcPr>
          <w:p w:rsidR="00835F10" w:rsidRDefault="00857C48">
            <w:pPr>
              <w:jc w:val="center"/>
              <w:rPr>
                <w:rFonts w:ascii="Cambria" w:hAnsi="Cambria" w:cs="Cambria"/>
                <w:b/>
                <w:bCs/>
                <w:sz w:val="18"/>
              </w:rPr>
            </w:pPr>
            <w:r>
              <w:rPr>
                <w:rFonts w:ascii="Cambria" w:hAnsi="Cambria" w:cs="Cambria"/>
                <w:b/>
                <w:bCs/>
                <w:sz w:val="20"/>
              </w:rPr>
              <w:t>Marks</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b/>
                <w:bCs/>
                <w:sz w:val="18"/>
              </w:rPr>
              <w:t>Create Table</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Little no table</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Partly complete table</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Mostly complete, mostly logical data types</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Complete, well-designed tables with good use of data types</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b/>
                <w:bCs/>
                <w:sz w:val="18"/>
              </w:rPr>
            </w:pPr>
            <w:r>
              <w:rPr>
                <w:rFonts w:ascii="Cambria" w:hAnsi="Cambria" w:cs="Cambria"/>
                <w:b/>
                <w:bCs/>
                <w:sz w:val="18"/>
              </w:rPr>
              <w:t>2</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b/>
                <w:bCs/>
                <w:sz w:val="18"/>
              </w:rPr>
              <w:t>Insert Data</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xml:space="preserve">- No create </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Some create code correct</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xml:space="preserve">- Most create </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xml:space="preserve">- All functioning create </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rPr>
            </w:pPr>
            <w:r>
              <w:rPr>
                <w:rFonts w:ascii="Cambria" w:hAnsi="Cambria" w:cs="Cambria"/>
                <w:b/>
                <w:bCs/>
                <w:sz w:val="18"/>
              </w:rPr>
              <w:t>8</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pStyle w:val="Heading2"/>
              <w:rPr>
                <w:rFonts w:ascii="Cambria" w:hAnsi="Cambria" w:cs="Cambria"/>
              </w:rPr>
            </w:pPr>
            <w:r>
              <w:rPr>
                <w:rFonts w:ascii="Cambria" w:hAnsi="Cambria" w:cs="Cambria"/>
              </w:rPr>
              <w:t>Query Data for dropdown &amp; HTML table</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No queries</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Some queries &amp; output correct</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Most queries &amp; output correct</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All functioning queries &amp; output</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rPr>
            </w:pPr>
            <w:r>
              <w:rPr>
                <w:rFonts w:ascii="Cambria" w:hAnsi="Cambria" w:cs="Cambria"/>
                <w:b/>
                <w:bCs/>
                <w:sz w:val="18"/>
              </w:rPr>
              <w:t>8</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pStyle w:val="Heading2"/>
              <w:rPr>
                <w:rFonts w:ascii="Cambria" w:hAnsi="Cambria" w:cs="Cambria"/>
              </w:rPr>
            </w:pPr>
            <w:r>
              <w:rPr>
                <w:rFonts w:ascii="Cambria" w:hAnsi="Cambria" w:cs="Cambria"/>
              </w:rPr>
              <w:t>Validate Data</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No validation</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Some validation</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Most validation working</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Fully functioning validation</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b/>
                <w:bCs/>
                <w:sz w:val="18"/>
              </w:rPr>
            </w:pPr>
            <w:r>
              <w:rPr>
                <w:rFonts w:ascii="Cambria" w:hAnsi="Cambria" w:cs="Cambria"/>
                <w:b/>
                <w:bCs/>
                <w:sz w:val="18"/>
              </w:rPr>
              <w:t>8</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b/>
                <w:bCs/>
                <w:sz w:val="18"/>
              </w:rPr>
              <w:t>Email</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No email</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Some attempt to email</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Email sending but not 100% complete</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Fully functioning email</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b/>
                <w:bCs/>
                <w:sz w:val="18"/>
              </w:rPr>
            </w:pPr>
            <w:r>
              <w:rPr>
                <w:rFonts w:ascii="Cambria" w:hAnsi="Cambria" w:cs="Cambria"/>
                <w:b/>
                <w:bCs/>
                <w:sz w:val="18"/>
              </w:rPr>
              <w:t>4</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b/>
                <w:bCs/>
                <w:sz w:val="18"/>
              </w:rPr>
              <w:t>Code Commenting</w:t>
            </w:r>
          </w:p>
        </w:tc>
        <w:tc>
          <w:tcPr>
            <w:tcW w:w="151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No comments</w:t>
            </w:r>
          </w:p>
        </w:tc>
        <w:tc>
          <w:tcPr>
            <w:tcW w:w="1722"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Some attempt to explain code</w:t>
            </w:r>
          </w:p>
        </w:tc>
        <w:tc>
          <w:tcPr>
            <w:tcW w:w="1484"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sz w:val="18"/>
              </w:rPr>
              <w:t>- Most sections clearly explained</w:t>
            </w: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All sections clearly explained</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rPr>
                <w:rFonts w:ascii="Cambria" w:hAnsi="Cambria" w:cs="Cambria"/>
                <w:b/>
                <w:bCs/>
                <w:sz w:val="18"/>
              </w:rPr>
            </w:pPr>
            <w:r>
              <w:rPr>
                <w:rFonts w:ascii="Cambria" w:hAnsi="Cambria" w:cs="Cambria"/>
                <w:b/>
                <w:bCs/>
                <w:sz w:val="18"/>
              </w:rPr>
              <w:t>2</w:t>
            </w:r>
          </w:p>
        </w:tc>
      </w:tr>
      <w:tr w:rsidR="00835F10">
        <w:tc>
          <w:tcPr>
            <w:tcW w:w="1688"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sz w:val="18"/>
              </w:rPr>
            </w:pPr>
            <w:r>
              <w:rPr>
                <w:rFonts w:ascii="Cambria" w:hAnsi="Cambria" w:cs="Cambria"/>
                <w:b/>
                <w:bCs/>
                <w:sz w:val="18"/>
              </w:rPr>
              <w:t>*** WILD-CARD BONUS ***</w:t>
            </w:r>
          </w:p>
        </w:tc>
        <w:tc>
          <w:tcPr>
            <w:tcW w:w="1512" w:type="dxa"/>
            <w:tcBorders>
              <w:top w:val="single" w:sz="4" w:space="0" w:color="000000"/>
              <w:left w:val="single" w:sz="4" w:space="0" w:color="000000"/>
              <w:bottom w:val="single" w:sz="4" w:space="0" w:color="000000"/>
            </w:tcBorders>
            <w:shd w:val="clear" w:color="auto" w:fill="auto"/>
          </w:tcPr>
          <w:p w:rsidR="00835F10" w:rsidRDefault="00835F10">
            <w:pPr>
              <w:snapToGrid w:val="0"/>
              <w:rPr>
                <w:rFonts w:ascii="Cambria" w:hAnsi="Cambria" w:cs="Cambria"/>
                <w:sz w:val="18"/>
              </w:rPr>
            </w:pPr>
          </w:p>
        </w:tc>
        <w:tc>
          <w:tcPr>
            <w:tcW w:w="1722" w:type="dxa"/>
            <w:tcBorders>
              <w:top w:val="single" w:sz="4" w:space="0" w:color="000000"/>
              <w:left w:val="single" w:sz="4" w:space="0" w:color="000000"/>
              <w:bottom w:val="single" w:sz="4" w:space="0" w:color="000000"/>
            </w:tcBorders>
            <w:shd w:val="clear" w:color="auto" w:fill="auto"/>
          </w:tcPr>
          <w:p w:rsidR="00835F10" w:rsidRDefault="00835F10">
            <w:pPr>
              <w:snapToGrid w:val="0"/>
              <w:rPr>
                <w:rFonts w:ascii="Cambria" w:hAnsi="Cambria" w:cs="Cambria"/>
                <w:sz w:val="18"/>
              </w:rPr>
            </w:pPr>
          </w:p>
        </w:tc>
        <w:tc>
          <w:tcPr>
            <w:tcW w:w="1484" w:type="dxa"/>
            <w:tcBorders>
              <w:top w:val="single" w:sz="4" w:space="0" w:color="000000"/>
              <w:left w:val="single" w:sz="4" w:space="0" w:color="000000"/>
              <w:bottom w:val="single" w:sz="4" w:space="0" w:color="000000"/>
            </w:tcBorders>
            <w:shd w:val="clear" w:color="auto" w:fill="auto"/>
          </w:tcPr>
          <w:p w:rsidR="00835F10" w:rsidRDefault="00835F10">
            <w:pPr>
              <w:snapToGrid w:val="0"/>
              <w:rPr>
                <w:rFonts w:ascii="Cambria" w:hAnsi="Cambria" w:cs="Cambria"/>
                <w:sz w:val="18"/>
              </w:rPr>
            </w:pPr>
          </w:p>
        </w:tc>
        <w:tc>
          <w:tcPr>
            <w:tcW w:w="1577" w:type="dxa"/>
            <w:tcBorders>
              <w:top w:val="single" w:sz="4" w:space="0" w:color="000000"/>
              <w:left w:val="single" w:sz="4" w:space="0" w:color="000000"/>
              <w:bottom w:val="single" w:sz="4" w:space="0" w:color="000000"/>
            </w:tcBorders>
            <w:shd w:val="clear" w:color="auto" w:fill="auto"/>
          </w:tcPr>
          <w:p w:rsidR="00835F10" w:rsidRDefault="00857C48">
            <w:pPr>
              <w:rPr>
                <w:rFonts w:ascii="Cambria" w:hAnsi="Cambria" w:cs="Cambria"/>
                <w:b/>
                <w:bCs/>
                <w:sz w:val="18"/>
              </w:rPr>
            </w:pPr>
            <w:r>
              <w:rPr>
                <w:rFonts w:ascii="Cambria" w:hAnsi="Cambria" w:cs="Cambria"/>
                <w:sz w:val="18"/>
              </w:rPr>
              <w:t>- Up to 2 bonus marks for any additional working functionality of your choosing</w:t>
            </w:r>
          </w:p>
        </w:tc>
        <w:tc>
          <w:tcPr>
            <w:tcW w:w="9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35F10" w:rsidRDefault="00857C48">
            <w:pPr>
              <w:jc w:val="center"/>
            </w:pPr>
            <w:r>
              <w:rPr>
                <w:rFonts w:ascii="Cambria" w:hAnsi="Cambria" w:cs="Cambria"/>
                <w:b/>
                <w:bCs/>
                <w:sz w:val="18"/>
              </w:rPr>
              <w:t>2</w:t>
            </w:r>
          </w:p>
        </w:tc>
      </w:tr>
    </w:tbl>
    <w:p w:rsidR="00857C48" w:rsidRDefault="00857C48"/>
    <w:sectPr w:rsidR="00857C48" w:rsidSect="00835F10">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5FA" w:rsidRDefault="00C055FA">
      <w:r>
        <w:separator/>
      </w:r>
    </w:p>
  </w:endnote>
  <w:endnote w:type="continuationSeparator" w:id="0">
    <w:p w:rsidR="00C055FA" w:rsidRDefault="00C0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10" w:rsidRDefault="00835F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10" w:rsidRDefault="00857C48">
    <w:pPr>
      <w:pStyle w:val="Footer"/>
      <w:jc w:val="center"/>
    </w:pPr>
    <w:r>
      <w:rPr>
        <w:rFonts w:ascii="Cambria" w:hAnsi="Cambria" w:cs="Cambria"/>
      </w:rPr>
      <w:t xml:space="preserve">Page </w:t>
    </w:r>
    <w:r w:rsidR="00A77EE5">
      <w:rPr>
        <w:rFonts w:cs="Cambria"/>
      </w:rPr>
      <w:fldChar w:fldCharType="begin"/>
    </w:r>
    <w:r>
      <w:rPr>
        <w:rFonts w:cs="Cambria"/>
      </w:rPr>
      <w:instrText xml:space="preserve"> PAGE </w:instrText>
    </w:r>
    <w:r w:rsidR="00A77EE5">
      <w:rPr>
        <w:rFonts w:cs="Cambria"/>
      </w:rPr>
      <w:fldChar w:fldCharType="separate"/>
    </w:r>
    <w:r w:rsidR="00206F84">
      <w:rPr>
        <w:rFonts w:cs="Cambria"/>
        <w:noProof/>
      </w:rPr>
      <w:t>1</w:t>
    </w:r>
    <w:r w:rsidR="00A77EE5">
      <w:rPr>
        <w:rFonts w:cs="Cambria"/>
      </w:rPr>
      <w:fldChar w:fldCharType="end"/>
    </w:r>
    <w:r>
      <w:rPr>
        <w:rFonts w:ascii="Cambria" w:hAnsi="Cambria" w:cs="Cambria"/>
      </w:rPr>
      <w:t xml:space="preserve"> of </w:t>
    </w:r>
    <w:r w:rsidR="00A77EE5">
      <w:rPr>
        <w:rFonts w:cs="Cambria"/>
      </w:rPr>
      <w:fldChar w:fldCharType="begin"/>
    </w:r>
    <w:r>
      <w:rPr>
        <w:rFonts w:cs="Cambria"/>
      </w:rPr>
      <w:instrText xml:space="preserve"> NUMPAGES \*Arabic </w:instrText>
    </w:r>
    <w:r w:rsidR="00A77EE5">
      <w:rPr>
        <w:rFonts w:cs="Cambria"/>
      </w:rPr>
      <w:fldChar w:fldCharType="separate"/>
    </w:r>
    <w:r w:rsidR="00206F84">
      <w:rPr>
        <w:rFonts w:cs="Cambria"/>
        <w:noProof/>
      </w:rPr>
      <w:t>3</w:t>
    </w:r>
    <w:r w:rsidR="00A77EE5">
      <w:rPr>
        <w:rFonts w:cs="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10" w:rsidRDefault="00835F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5FA" w:rsidRDefault="00C055FA">
      <w:r>
        <w:separator/>
      </w:r>
    </w:p>
  </w:footnote>
  <w:footnote w:type="continuationSeparator" w:id="0">
    <w:p w:rsidR="00C055FA" w:rsidRDefault="00C05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10" w:rsidRDefault="00857C48">
    <w:pPr>
      <w:pStyle w:val="Header"/>
      <w:rPr>
        <w:rFonts w:ascii="Cambria" w:hAnsi="Cambria" w:cs="Cambria"/>
        <w:color w:val="808080"/>
        <w:sz w:val="22"/>
      </w:rPr>
    </w:pPr>
    <w:r>
      <w:rPr>
        <w:rFonts w:ascii="Cambria" w:hAnsi="Cambria" w:cs="Cambria"/>
        <w:b/>
        <w:bCs/>
        <w:color w:val="808080"/>
        <w:sz w:val="22"/>
      </w:rPr>
      <w:t>COMP 1006 Assignment 1</w:t>
    </w:r>
  </w:p>
  <w:p w:rsidR="00835F10" w:rsidRDefault="00857C48">
    <w:pPr>
      <w:pStyle w:val="Header"/>
    </w:pPr>
    <w:r>
      <w:rPr>
        <w:rFonts w:ascii="Cambria" w:hAnsi="Cambria" w:cs="Cambria"/>
        <w:color w:val="808080"/>
        <w:sz w:val="22"/>
      </w:rPr>
      <w:t xml:space="preserve">Rich Freeman </w:t>
    </w:r>
    <w:r w:rsidR="00206F84">
      <w:rPr>
        <w:noProof/>
        <w:lang w:eastAsia="en-US"/>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Pr>
        <w:rFonts w:ascii="Cambria" w:hAnsi="Cambria" w:cs="Cambria"/>
        <w:color w:val="808080"/>
        <w:sz w:val="22"/>
      </w:rPr>
      <w:t>– Georgian College</w:t>
    </w:r>
  </w:p>
  <w:p w:rsidR="00835F10" w:rsidRDefault="00835F10">
    <w:pPr>
      <w:pStyle w:val="Header"/>
    </w:pPr>
  </w:p>
  <w:p w:rsidR="00835F10" w:rsidRDefault="00835F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10" w:rsidRDefault="00835F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C1"/>
    <w:rsid w:val="000241C1"/>
    <w:rsid w:val="00206F84"/>
    <w:rsid w:val="002C1D97"/>
    <w:rsid w:val="00565ECE"/>
    <w:rsid w:val="00750498"/>
    <w:rsid w:val="00835F10"/>
    <w:rsid w:val="00857C48"/>
    <w:rsid w:val="009E69D8"/>
    <w:rsid w:val="00A77EE5"/>
    <w:rsid w:val="00C055FA"/>
    <w:rsid w:val="00FF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Georgian College</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creator>steph</dc:creator>
  <cp:lastModifiedBy>gcstudent</cp:lastModifiedBy>
  <cp:revision>2</cp:revision>
  <cp:lastPrinted>2010-02-04T14:38:00Z</cp:lastPrinted>
  <dcterms:created xsi:type="dcterms:W3CDTF">2014-05-29T15:27:00Z</dcterms:created>
  <dcterms:modified xsi:type="dcterms:W3CDTF">2014-05-29T15:27:00Z</dcterms:modified>
</cp:coreProperties>
</file>